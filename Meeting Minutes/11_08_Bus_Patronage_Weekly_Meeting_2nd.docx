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CA42E" w14:textId="720F5AEC" w:rsidR="00934E9A" w:rsidRDefault="00A5218E">
      <w:pPr>
        <w:pStyle w:val="Heading1"/>
      </w:pPr>
      <w:sdt>
        <w:sdtPr>
          <w:alias w:val="Enter organization name:"/>
          <w:tag w:val=""/>
          <w:id w:val="1410501846"/>
          <w:placeholder>
            <w:docPart w:val="1447E8CA0D89426DAD61083D7E42DBC8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E06D48">
            <w:t xml:space="preserve">Bus Patronage </w:t>
          </w:r>
          <w:r w:rsidR="00D60B11">
            <w:t>2nd</w:t>
          </w:r>
          <w:r w:rsidR="00E95EA5">
            <w:t xml:space="preserve"> Weekly Catch-up</w:t>
          </w:r>
          <w:r w:rsidR="00E06D48">
            <w:t xml:space="preserve"> Meeting</w:t>
          </w:r>
        </w:sdtContent>
      </w:sdt>
    </w:p>
    <w:p w14:paraId="62533D91" w14:textId="77777777" w:rsidR="00934E9A" w:rsidRDefault="00A5218E">
      <w:pPr>
        <w:pStyle w:val="Heading2"/>
      </w:pPr>
      <w:sdt>
        <w:sdtPr>
          <w:alias w:val="Meeting minutes:"/>
          <w:tag w:val="Meeting minutes:"/>
          <w:id w:val="-953250788"/>
          <w:placeholder>
            <w:docPart w:val="9C033756B2FF456AA551B617841D7BFD"/>
          </w:placeholder>
          <w:temporary/>
          <w:showingPlcHdr/>
          <w15:appearance w15:val="hidden"/>
        </w:sdtPr>
        <w:sdtEndPr/>
        <w:sdtContent>
          <w:r w:rsidR="006B1778">
            <w:t>Meeting Minutes</w:t>
          </w:r>
        </w:sdtContent>
      </w:sdt>
    </w:p>
    <w:p w14:paraId="2E6DE11B" w14:textId="48CD93D9" w:rsidR="00934E9A" w:rsidRDefault="00A5218E">
      <w:pPr>
        <w:pStyle w:val="Date"/>
      </w:pPr>
      <w:sdt>
        <w:sdtPr>
          <w:alias w:val="Enter date of meeting:"/>
          <w:tag w:val=""/>
          <w:id w:val="373818028"/>
          <w:placeholder>
            <w:docPart w:val="846D3FCBA04A4C8CAB40E7754C87D03B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D60B11">
            <w:t>11</w:t>
          </w:r>
          <w:r w:rsidR="00E06D48">
            <w:t>/0</w:t>
          </w:r>
          <w:r w:rsidR="00E95EA5">
            <w:t>8</w:t>
          </w:r>
          <w:r w:rsidR="00E06D48">
            <w:t>/2020</w:t>
          </w:r>
        </w:sdtContent>
      </w:sdt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ist of present attendees and date, time, and location of next meeting"/>
      </w:tblPr>
      <w:tblGrid>
        <w:gridCol w:w="2070"/>
        <w:gridCol w:w="7290"/>
      </w:tblGrid>
      <w:tr w:rsidR="00934E9A" w14:paraId="7CC5DF7D" w14:textId="77777777" w:rsidTr="00CB4FBB">
        <w:sdt>
          <w:sdtPr>
            <w:alias w:val="Present:"/>
            <w:tag w:val="Present:"/>
            <w:id w:val="1219014275"/>
            <w:placeholder>
              <w:docPart w:val="0069BAE34ADF4089BE5012D57670F681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0" w:type="dxa"/>
              </w:tcPr>
              <w:p w14:paraId="4861A532" w14:textId="77777777" w:rsidR="00934E9A" w:rsidRDefault="006B1778">
                <w:pPr>
                  <w:pStyle w:val="NoSpacing"/>
                </w:pPr>
                <w:r>
                  <w:t>Present:</w:t>
                </w:r>
              </w:p>
            </w:tc>
          </w:sdtContent>
        </w:sdt>
        <w:tc>
          <w:tcPr>
            <w:tcW w:w="7290" w:type="dxa"/>
          </w:tcPr>
          <w:p w14:paraId="650B4794" w14:textId="2F00B90E" w:rsidR="00934E9A" w:rsidRDefault="00E06D48">
            <w:pPr>
              <w:pStyle w:val="NoSpacing"/>
            </w:pPr>
            <w:r>
              <w:t>Olivia Jiang, Yuchen Zhang</w:t>
            </w:r>
          </w:p>
        </w:tc>
      </w:tr>
    </w:tbl>
    <w:p w14:paraId="0F0F237E" w14:textId="1A066AF5" w:rsidR="00934E9A" w:rsidRDefault="00E06D48">
      <w:pPr>
        <w:pStyle w:val="ListNumber"/>
      </w:pPr>
      <w:r>
        <w:t>Key Contents</w:t>
      </w:r>
    </w:p>
    <w:p w14:paraId="5F4223A0" w14:textId="7816954C" w:rsidR="000D360B" w:rsidRDefault="00D60B11" w:rsidP="00D60B11">
      <w:pPr>
        <w:pStyle w:val="NormalIndent"/>
        <w:numPr>
          <w:ilvl w:val="0"/>
          <w:numId w:val="15"/>
        </w:numPr>
        <w:rPr>
          <w:lang w:eastAsia="zh-CN"/>
        </w:rPr>
      </w:pPr>
      <w:r>
        <w:rPr>
          <w:rFonts w:hint="eastAsia"/>
          <w:lang w:eastAsia="zh-CN"/>
        </w:rPr>
        <w:t>D</w:t>
      </w:r>
      <w:r>
        <w:rPr>
          <w:lang w:eastAsia="zh-CN"/>
        </w:rPr>
        <w:t>iscussed seasonality analysis on Boarding Data:</w:t>
      </w:r>
    </w:p>
    <w:p w14:paraId="156A7275" w14:textId="3D554D80" w:rsidR="00D60B11" w:rsidRDefault="00D60B11" w:rsidP="00D60B11">
      <w:pPr>
        <w:pStyle w:val="NormalIndent"/>
        <w:numPr>
          <w:ilvl w:val="0"/>
          <w:numId w:val="16"/>
        </w:numPr>
        <w:rPr>
          <w:lang w:eastAsia="zh-CN"/>
        </w:rPr>
      </w:pPr>
      <w:r>
        <w:rPr>
          <w:lang w:eastAsia="zh-CN"/>
        </w:rPr>
        <w:t>Not likely to include external elements (Weather/Temper</w:t>
      </w:r>
      <w:r>
        <w:rPr>
          <w:rFonts w:hint="eastAsia"/>
          <w:lang w:eastAsia="zh-CN"/>
        </w:rPr>
        <w:t>ature</w:t>
      </w:r>
      <w:r>
        <w:rPr>
          <w:lang w:eastAsia="zh-CN"/>
        </w:rPr>
        <w:t>/Wind/Public Holidays etc.) and internal elements (Updates of planning/network) into consideration; That will take too much time and contents to get a considerable conclusion.</w:t>
      </w:r>
    </w:p>
    <w:p w14:paraId="0C8B0025" w14:textId="23342885" w:rsidR="00D60B11" w:rsidRDefault="00D60B11" w:rsidP="00D60B11">
      <w:pPr>
        <w:pStyle w:val="NormalIndent"/>
        <w:numPr>
          <w:ilvl w:val="0"/>
          <w:numId w:val="16"/>
        </w:numPr>
        <w:rPr>
          <w:lang w:eastAsia="zh-CN"/>
        </w:rPr>
      </w:pPr>
      <w:r>
        <w:rPr>
          <w:lang w:eastAsia="zh-CN"/>
        </w:rPr>
        <w:t>Suggesting to normalized the data and then compare the performance with the original data.</w:t>
      </w:r>
    </w:p>
    <w:p w14:paraId="23032F90" w14:textId="44F95DDD" w:rsidR="00D60B11" w:rsidRDefault="00D60B11" w:rsidP="00D60B11">
      <w:pPr>
        <w:pStyle w:val="NormalIndent"/>
        <w:numPr>
          <w:ilvl w:val="0"/>
          <w:numId w:val="15"/>
        </w:numPr>
        <w:rPr>
          <w:lang w:eastAsia="zh-CN"/>
        </w:rPr>
      </w:pPr>
      <w:r>
        <w:rPr>
          <w:rFonts w:hint="eastAsia"/>
          <w:lang w:eastAsia="zh-CN"/>
        </w:rPr>
        <w:t>I</w:t>
      </w:r>
      <w:r>
        <w:rPr>
          <w:lang w:eastAsia="zh-CN"/>
        </w:rPr>
        <w:t>ntroduced detailed backgrounds of each components in two Dashboards</w:t>
      </w:r>
      <w:r w:rsidR="00ED3637">
        <w:rPr>
          <w:lang w:eastAsia="zh-CN"/>
        </w:rPr>
        <w:t>:</w:t>
      </w:r>
    </w:p>
    <w:p w14:paraId="21389510" w14:textId="56349541" w:rsidR="00ED3637" w:rsidRDefault="00ED3637" w:rsidP="00ED3637">
      <w:pPr>
        <w:pStyle w:val="NormalIndent"/>
        <w:numPr>
          <w:ilvl w:val="0"/>
          <w:numId w:val="16"/>
        </w:numPr>
        <w:rPr>
          <w:lang w:eastAsia="zh-CN"/>
        </w:rPr>
      </w:pPr>
      <w:r>
        <w:rPr>
          <w:lang w:eastAsia="zh-CN"/>
        </w:rPr>
        <w:t>Data collection, potential usage and implication of each indicator;</w:t>
      </w:r>
    </w:p>
    <w:p w14:paraId="13DE52A1" w14:textId="3A4EB229" w:rsidR="00ED3637" w:rsidRPr="000D360B" w:rsidRDefault="00ED3637" w:rsidP="00ED3637">
      <w:pPr>
        <w:pStyle w:val="NormalIndent"/>
        <w:numPr>
          <w:ilvl w:val="0"/>
          <w:numId w:val="16"/>
        </w:numPr>
        <w:rPr>
          <w:rFonts w:hint="eastAsia"/>
          <w:lang w:eastAsia="zh-CN"/>
        </w:rPr>
      </w:pPr>
      <w:r>
        <w:rPr>
          <w:lang w:eastAsia="zh-CN"/>
        </w:rPr>
        <w:t>Mode of Slicing each part of the dashboards.</w:t>
      </w:r>
    </w:p>
    <w:p w14:paraId="54D62208" w14:textId="2F95A175" w:rsidR="0028164D" w:rsidRDefault="0028164D" w:rsidP="0028164D">
      <w:pPr>
        <w:pStyle w:val="ListNumber"/>
      </w:pPr>
      <w:r>
        <w:t>To-dos</w:t>
      </w:r>
    </w:p>
    <w:p w14:paraId="3C65D331" w14:textId="77777777" w:rsidR="00ED3637" w:rsidRDefault="000D360B" w:rsidP="007B761B">
      <w:pPr>
        <w:pStyle w:val="ListParagraph"/>
        <w:numPr>
          <w:ilvl w:val="0"/>
          <w:numId w:val="11"/>
        </w:numPr>
        <w:rPr>
          <w:lang w:eastAsia="zh-CN"/>
        </w:rPr>
      </w:pPr>
      <w:r>
        <w:rPr>
          <w:lang w:eastAsia="zh-CN"/>
        </w:rPr>
        <w:t>Yuchen start working on the High-Level Dashboard</w:t>
      </w:r>
      <w:r w:rsidR="00ED3637">
        <w:rPr>
          <w:lang w:eastAsia="zh-CN"/>
        </w:rPr>
        <w:t>;</w:t>
      </w:r>
    </w:p>
    <w:p w14:paraId="09CDBFD6" w14:textId="3A4FB091" w:rsidR="00ED3637" w:rsidRDefault="00ED3637" w:rsidP="007B761B">
      <w:pPr>
        <w:pStyle w:val="ListParagraph"/>
        <w:numPr>
          <w:ilvl w:val="0"/>
          <w:numId w:val="11"/>
        </w:numPr>
        <w:rPr>
          <w:lang w:eastAsia="zh-CN"/>
        </w:rPr>
      </w:pPr>
      <w:r>
        <w:rPr>
          <w:lang w:eastAsia="zh-CN"/>
        </w:rPr>
        <w:t>Yuchen will contact Nathan for more ideas about the seasonality analysis and dashboard slicing;</w:t>
      </w:r>
    </w:p>
    <w:p w14:paraId="4177EDFA" w14:textId="60D25394" w:rsidR="00A05EF7" w:rsidRPr="007B761B" w:rsidRDefault="000D360B" w:rsidP="007B761B">
      <w:pPr>
        <w:pStyle w:val="ListParagraph"/>
        <w:numPr>
          <w:ilvl w:val="0"/>
          <w:numId w:val="11"/>
        </w:numPr>
        <w:rPr>
          <w:lang w:eastAsia="zh-CN"/>
        </w:rPr>
      </w:pPr>
      <w:r>
        <w:rPr>
          <w:lang w:eastAsia="zh-CN"/>
        </w:rPr>
        <w:t xml:space="preserve"> </w:t>
      </w:r>
      <w:r w:rsidR="00ED3637">
        <w:rPr>
          <w:lang w:eastAsia="zh-CN"/>
        </w:rPr>
        <w:t>Olivia and Yuchen may arrange another catch-up this Friday (14 Aug).</w:t>
      </w:r>
    </w:p>
    <w:sectPr w:rsidR="00A05EF7" w:rsidRPr="007B761B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2C8112" w14:textId="77777777" w:rsidR="00A5218E" w:rsidRDefault="00A5218E">
      <w:pPr>
        <w:spacing w:after="0" w:line="240" w:lineRule="auto"/>
      </w:pPr>
      <w:r>
        <w:separator/>
      </w:r>
    </w:p>
    <w:p w14:paraId="016095D1" w14:textId="77777777" w:rsidR="00A5218E" w:rsidRDefault="00A5218E"/>
  </w:endnote>
  <w:endnote w:type="continuationSeparator" w:id="0">
    <w:p w14:paraId="0DCE3034" w14:textId="77777777" w:rsidR="00A5218E" w:rsidRDefault="00A5218E">
      <w:pPr>
        <w:spacing w:after="0" w:line="240" w:lineRule="auto"/>
      </w:pPr>
      <w:r>
        <w:continuationSeparator/>
      </w:r>
    </w:p>
    <w:p w14:paraId="3A1BE646" w14:textId="77777777" w:rsidR="00A5218E" w:rsidRDefault="00A521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ADE1CC" w14:textId="77777777" w:rsidR="00A5218E" w:rsidRDefault="00A5218E">
      <w:pPr>
        <w:spacing w:after="0" w:line="240" w:lineRule="auto"/>
      </w:pPr>
      <w:r>
        <w:separator/>
      </w:r>
    </w:p>
    <w:p w14:paraId="11BC08A8" w14:textId="77777777" w:rsidR="00A5218E" w:rsidRDefault="00A5218E"/>
  </w:footnote>
  <w:footnote w:type="continuationSeparator" w:id="0">
    <w:p w14:paraId="508CD3CA" w14:textId="77777777" w:rsidR="00A5218E" w:rsidRDefault="00A5218E">
      <w:pPr>
        <w:spacing w:after="0" w:line="240" w:lineRule="auto"/>
      </w:pPr>
      <w:r>
        <w:continuationSeparator/>
      </w:r>
    </w:p>
    <w:p w14:paraId="45A5D91B" w14:textId="77777777" w:rsidR="00A5218E" w:rsidRDefault="00A5218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BE90CE" w14:textId="3024DD8F" w:rsidR="00934E9A" w:rsidRDefault="00A5218E">
    <w:pPr>
      <w:pStyle w:val="Header"/>
    </w:pPr>
    <w:sdt>
      <w:sdtPr>
        <w:alias w:val="Organization name:"/>
        <w:tag w:val=""/>
        <w:id w:val="-142659844"/>
        <w:placeholder>
          <w:docPart w:val="83612675E79D4B6084D7535A2659AF86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15:appearance w15:val="hidden"/>
        <w:text/>
      </w:sdtPr>
      <w:sdtEndPr/>
      <w:sdtContent>
        <w:r w:rsidR="00D60B11">
          <w:t>Bus Patronage 2nd Weekly Catch-up Meeting</w:t>
        </w:r>
      </w:sdtContent>
    </w:sdt>
  </w:p>
  <w:p w14:paraId="55C5E682" w14:textId="55200B27" w:rsidR="00934E9A" w:rsidRDefault="00A5218E">
    <w:pPr>
      <w:pStyle w:val="Header"/>
    </w:pPr>
    <w:sdt>
      <w:sdtPr>
        <w:alias w:val="Meeting minutes:"/>
        <w:tag w:val="Meeting minutes:"/>
        <w:id w:val="-1760127990"/>
        <w:placeholder>
          <w:docPart w:val="D515C3D14A9040B1BC5980FA868B8287"/>
        </w:placeholder>
        <w:temporary/>
        <w:showingPlcHdr/>
        <w15:appearance w15:val="hidden"/>
      </w:sdtPr>
      <w:sdtEndPr/>
      <w:sdtContent>
        <w:r w:rsidR="00A05EF7">
          <w:t>Meeting Minutes</w:t>
        </w:r>
      </w:sdtContent>
    </w:sdt>
    <w:r w:rsidR="00A05EF7">
      <w:t>,</w:t>
    </w:r>
    <w:r w:rsidR="0034332A">
      <w:t xml:space="preserve"> </w:t>
    </w:r>
    <w:sdt>
      <w:sdtPr>
        <w:alias w:val="Date:"/>
        <w:tag w:val=""/>
        <w:id w:val="-1612037418"/>
        <w:placeholder>
          <w:docPart w:val="33774CB1EC1B4EB3942FC82993EC3268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r w:rsidR="00D60B11">
          <w:t>11/08/2020</w:t>
        </w:r>
      </w:sdtContent>
    </w:sdt>
  </w:p>
  <w:p w14:paraId="2428E17E" w14:textId="77777777" w:rsidR="00934E9A" w:rsidRDefault="006A6EE0">
    <w:pPr>
      <w:pStyle w:val="Head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45BB9"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40E51B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D9AA3B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6081D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8644DA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752E59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E58459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E62304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FA157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EE35CA"/>
    <w:lvl w:ilvl="0">
      <w:start w:val="1"/>
      <w:numFmt w:val="decimal"/>
      <w:pStyle w:val="ListNumber"/>
      <w:lvlText w:val="%1."/>
      <w:lvlJc w:val="left"/>
      <w:pPr>
        <w:ind w:left="360" w:hanging="360"/>
      </w:pPr>
    </w:lvl>
  </w:abstractNum>
  <w:abstractNum w:abstractNumId="9" w15:restartNumberingAfterBreak="0">
    <w:nsid w:val="FFFFFF89"/>
    <w:multiLevelType w:val="singleLevel"/>
    <w:tmpl w:val="73D083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E6547AA"/>
    <w:multiLevelType w:val="hybridMultilevel"/>
    <w:tmpl w:val="8AF4170C"/>
    <w:lvl w:ilvl="0" w:tplc="4B4E45A0">
      <w:start w:val="201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 w15:restartNumberingAfterBreak="0">
    <w:nsid w:val="22A252E1"/>
    <w:multiLevelType w:val="hybridMultilevel"/>
    <w:tmpl w:val="9F82E894"/>
    <w:lvl w:ilvl="0" w:tplc="66AC31EE">
      <w:start w:val="1"/>
      <w:numFmt w:val="bullet"/>
      <w:lvlText w:val="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28644344"/>
    <w:multiLevelType w:val="hybridMultilevel"/>
    <w:tmpl w:val="E28A8296"/>
    <w:lvl w:ilvl="0" w:tplc="CF3CC496">
      <w:start w:val="2019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3" w15:restartNumberingAfterBreak="0">
    <w:nsid w:val="448144E4"/>
    <w:multiLevelType w:val="hybridMultilevel"/>
    <w:tmpl w:val="FF062112"/>
    <w:lvl w:ilvl="0" w:tplc="DDD23E60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66AC31EE">
      <w:start w:val="1"/>
      <w:numFmt w:val="bullet"/>
      <w:lvlText w:val=""/>
      <w:lvlJc w:val="left"/>
      <w:pPr>
        <w:ind w:left="1200" w:hanging="420"/>
      </w:pPr>
      <w:rPr>
        <w:rFonts w:ascii="Wingdings" w:hAnsi="Wingdings" w:hint="default"/>
      </w:rPr>
    </w:lvl>
    <w:lvl w:ilvl="2" w:tplc="78B2D6F4">
      <w:start w:val="2019"/>
      <w:numFmt w:val="bullet"/>
      <w:lvlText w:val="-"/>
      <w:lvlJc w:val="left"/>
      <w:pPr>
        <w:ind w:left="1620" w:hanging="420"/>
      </w:pPr>
      <w:rPr>
        <w:rFonts w:ascii="Calibri" w:eastAsiaTheme="minorEastAsia" w:hAnsi="Calibri" w:cs="Calibri" w:hint="default"/>
      </w:rPr>
    </w:lvl>
    <w:lvl w:ilvl="3" w:tplc="78B2D6F4">
      <w:start w:val="2019"/>
      <w:numFmt w:val="bullet"/>
      <w:lvlText w:val="-"/>
      <w:lvlJc w:val="left"/>
      <w:pPr>
        <w:ind w:left="1980" w:hanging="360"/>
      </w:pPr>
      <w:rPr>
        <w:rFonts w:ascii="Calibri" w:eastAsiaTheme="minorEastAsia" w:hAnsi="Calibri" w:cs="Calibri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4D4A66B4"/>
    <w:multiLevelType w:val="hybridMultilevel"/>
    <w:tmpl w:val="4A0077C4"/>
    <w:lvl w:ilvl="0" w:tplc="DDD23E60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79F2F42"/>
    <w:multiLevelType w:val="hybridMultilevel"/>
    <w:tmpl w:val="6952F48E"/>
    <w:lvl w:ilvl="0" w:tplc="DDD23E60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1"/>
  </w:num>
  <w:num w:numId="13">
    <w:abstractNumId w:val="15"/>
  </w:num>
  <w:num w:numId="14">
    <w:abstractNumId w:val="10"/>
  </w:num>
  <w:num w:numId="15">
    <w:abstractNumId w:val="1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D48"/>
    <w:rsid w:val="00053CAE"/>
    <w:rsid w:val="00082086"/>
    <w:rsid w:val="00084341"/>
    <w:rsid w:val="00087B7A"/>
    <w:rsid w:val="00096ECE"/>
    <w:rsid w:val="000D360B"/>
    <w:rsid w:val="0010443C"/>
    <w:rsid w:val="00164BA3"/>
    <w:rsid w:val="001B49A6"/>
    <w:rsid w:val="002128C8"/>
    <w:rsid w:val="00217F5E"/>
    <w:rsid w:val="0028164D"/>
    <w:rsid w:val="002A7720"/>
    <w:rsid w:val="002B5A3C"/>
    <w:rsid w:val="0034332A"/>
    <w:rsid w:val="003C17E2"/>
    <w:rsid w:val="00415E10"/>
    <w:rsid w:val="00416A86"/>
    <w:rsid w:val="004D4719"/>
    <w:rsid w:val="00670E93"/>
    <w:rsid w:val="006A2514"/>
    <w:rsid w:val="006A6EE0"/>
    <w:rsid w:val="006B1778"/>
    <w:rsid w:val="006B674E"/>
    <w:rsid w:val="006E6AA5"/>
    <w:rsid w:val="007123B4"/>
    <w:rsid w:val="007B761B"/>
    <w:rsid w:val="00884772"/>
    <w:rsid w:val="00934E9A"/>
    <w:rsid w:val="009A27A1"/>
    <w:rsid w:val="00A05EF7"/>
    <w:rsid w:val="00A16DB9"/>
    <w:rsid w:val="00A5218E"/>
    <w:rsid w:val="00A7005F"/>
    <w:rsid w:val="00A8223B"/>
    <w:rsid w:val="00B273A3"/>
    <w:rsid w:val="00B93153"/>
    <w:rsid w:val="00C208FD"/>
    <w:rsid w:val="00C33791"/>
    <w:rsid w:val="00C9192D"/>
    <w:rsid w:val="00CB4FBB"/>
    <w:rsid w:val="00D03E76"/>
    <w:rsid w:val="00D60B11"/>
    <w:rsid w:val="00E06D48"/>
    <w:rsid w:val="00E31AB2"/>
    <w:rsid w:val="00E45BB9"/>
    <w:rsid w:val="00E81D49"/>
    <w:rsid w:val="00E95EA5"/>
    <w:rsid w:val="00EB5064"/>
    <w:rsid w:val="00ED3637"/>
    <w:rsid w:val="00FA64DD"/>
    <w:rsid w:val="00FC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7FDBD5"/>
  <w15:chartTrackingRefBased/>
  <w15:docId w15:val="{99E99FAE-940A-42A3-9ADC-D6A559B3E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" w:unhideWhenUsed="1" w:qFormat="1"/>
    <w:lsdException w:name="Signature" w:semiHidden="1" w:uiPriority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 w:qFormat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" w:unhideWhenUsed="1" w:qFormat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88B"/>
    <w:pPr>
      <w:spacing w:before="120"/>
    </w:pPr>
    <w:rPr>
      <w:spacing w:val="4"/>
      <w:szCs w:val="20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443C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E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E7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E7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E7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E7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E7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443C"/>
    <w:rPr>
      <w:rFonts w:asciiTheme="majorHAnsi" w:eastAsiaTheme="majorEastAsia" w:hAnsiTheme="majorHAnsi" w:cstheme="majorBidi"/>
      <w:color w:val="365F91" w:themeColor="accent1" w:themeShade="BF"/>
      <w:spacing w:val="4"/>
      <w:sz w:val="24"/>
      <w:szCs w:val="24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Indent">
    <w:name w:val="Normal Indent"/>
    <w:basedOn w:val="Normal"/>
    <w:uiPriority w:val="1"/>
    <w:unhideWhenUsed/>
    <w:qFormat/>
    <w:pPr>
      <w:spacing w:after="120"/>
      <w:ind w:left="360"/>
    </w:pPr>
  </w:style>
  <w:style w:type="paragraph" w:styleId="Date">
    <w:name w:val="Date"/>
    <w:basedOn w:val="Normal"/>
    <w:next w:val="Normal"/>
    <w:link w:val="DateChar"/>
    <w:uiPriority w:val="1"/>
    <w:qFormat/>
    <w:pPr>
      <w:spacing w:before="80" w:line="240" w:lineRule="auto"/>
    </w:pPr>
  </w:style>
  <w:style w:type="character" w:customStyle="1" w:styleId="DateChar">
    <w:name w:val="Date Char"/>
    <w:basedOn w:val="DefaultParagraphFont"/>
    <w:link w:val="Date"/>
    <w:uiPriority w:val="1"/>
    <w:rPr>
      <w:spacing w:val="4"/>
      <w:sz w:val="22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spacing w:val="4"/>
      <w:sz w:val="22"/>
      <w:szCs w:val="20"/>
    </w:rPr>
  </w:style>
  <w:style w:type="character" w:styleId="PlaceholderText">
    <w:name w:val="Placeholder Text"/>
    <w:basedOn w:val="DefaultParagraphFont"/>
    <w:uiPriority w:val="99"/>
    <w:semiHidden/>
    <w:rsid w:val="00FC288B"/>
    <w:rPr>
      <w:color w:val="404040" w:themeColor="text1" w:themeTint="BF"/>
      <w:sz w:val="22"/>
    </w:rPr>
  </w:style>
  <w:style w:type="paragraph" w:styleId="ListNumber">
    <w:name w:val="List Number"/>
    <w:basedOn w:val="Normal"/>
    <w:next w:val="Normal"/>
    <w:uiPriority w:val="1"/>
    <w:qFormat/>
    <w:pPr>
      <w:numPr>
        <w:numId w:val="1"/>
      </w:numPr>
      <w:spacing w:before="240" w:after="120"/>
      <w:contextualSpacing/>
    </w:pPr>
    <w:rPr>
      <w:b/>
      <w:bCs/>
    </w:rPr>
  </w:style>
  <w:style w:type="paragraph" w:styleId="NoSpacing">
    <w:name w:val="No Spacing"/>
    <w:uiPriority w:val="1"/>
    <w:unhideWhenUsed/>
    <w:qFormat/>
    <w:pPr>
      <w:spacing w:after="0"/>
    </w:pPr>
    <w:rPr>
      <w:spacing w:val="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3E76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E76"/>
    <w:rPr>
      <w:rFonts w:ascii="Segoe UI" w:hAnsi="Segoe UI" w:cs="Segoe UI"/>
      <w:spacing w:val="4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03E76"/>
  </w:style>
  <w:style w:type="paragraph" w:styleId="BlockText">
    <w:name w:val="Block Text"/>
    <w:basedOn w:val="Normal"/>
    <w:uiPriority w:val="99"/>
    <w:semiHidden/>
    <w:unhideWhenUsed/>
    <w:rsid w:val="0010443C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D03E7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03E76"/>
    <w:rPr>
      <w:spacing w:val="4"/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03E7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03E76"/>
    <w:rPr>
      <w:spacing w:val="4"/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03E7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03E76"/>
    <w:rPr>
      <w:spacing w:val="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03E76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03E76"/>
    <w:rPr>
      <w:spacing w:val="4"/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03E7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03E76"/>
    <w:rPr>
      <w:spacing w:val="4"/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03E76"/>
    <w:pPr>
      <w:spacing w:after="24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03E76"/>
    <w:rPr>
      <w:spacing w:val="4"/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03E7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03E76"/>
    <w:rPr>
      <w:spacing w:val="4"/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03E76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03E76"/>
    <w:rPr>
      <w:spacing w:val="4"/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03E76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3E76"/>
    <w:pPr>
      <w:spacing w:before="0"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1"/>
    <w:semiHidden/>
    <w:unhideWhenUsed/>
    <w:qFormat/>
    <w:rsid w:val="00D03E76"/>
    <w:pPr>
      <w:spacing w:before="0"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1"/>
    <w:semiHidden/>
    <w:rsid w:val="00D03E76"/>
    <w:rPr>
      <w:spacing w:val="4"/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03E7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3E76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3E76"/>
    <w:rPr>
      <w:spacing w:val="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3E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3E76"/>
    <w:rPr>
      <w:b/>
      <w:bCs/>
      <w:spacing w:val="4"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D03E76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03E76"/>
    <w:rPr>
      <w:rFonts w:ascii="Segoe UI" w:hAnsi="Segoe UI" w:cs="Segoe UI"/>
      <w:spacing w:val="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03E76"/>
    <w:rPr>
      <w:spacing w:val="4"/>
      <w:sz w:val="22"/>
      <w:szCs w:val="20"/>
    </w:rPr>
  </w:style>
  <w:style w:type="character" w:styleId="Emphasis">
    <w:name w:val="Emphasis"/>
    <w:basedOn w:val="DefaultParagraphFont"/>
    <w:uiPriority w:val="1"/>
    <w:semiHidden/>
    <w:unhideWhenUsed/>
    <w:rsid w:val="00D03E76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D03E76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03E76"/>
    <w:rPr>
      <w:spacing w:val="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03E76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03E76"/>
    <w:pPr>
      <w:spacing w:before="0"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D03E76"/>
    <w:rPr>
      <w:color w:val="800080" w:themeColor="followedHyperlink"/>
      <w:sz w:val="22"/>
      <w:u w:val="single"/>
    </w:rPr>
  </w:style>
  <w:style w:type="paragraph" w:styleId="Footer">
    <w:name w:val="footer"/>
    <w:basedOn w:val="Normal"/>
    <w:link w:val="FooterChar"/>
    <w:uiPriority w:val="99"/>
    <w:unhideWhenUsed/>
    <w:rsid w:val="00D03E7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E76"/>
    <w:rPr>
      <w:spacing w:val="4"/>
      <w:sz w:val="22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03E76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3E76"/>
    <w:rPr>
      <w:spacing w:val="4"/>
      <w:sz w:val="22"/>
      <w:szCs w:val="20"/>
    </w:rPr>
  </w:style>
  <w:style w:type="table" w:styleId="GridTable1Light">
    <w:name w:val="Grid Table 1 Light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03E76"/>
    <w:rPr>
      <w:color w:val="2B579A"/>
      <w:sz w:val="22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E76"/>
    <w:rPr>
      <w:rFonts w:asciiTheme="majorHAnsi" w:eastAsiaTheme="majorEastAsia" w:hAnsiTheme="majorHAnsi" w:cstheme="majorBidi"/>
      <w:i/>
      <w:iCs/>
      <w:color w:val="365F91" w:themeColor="accent1" w:themeShade="BF"/>
      <w:spacing w:val="4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E76"/>
    <w:rPr>
      <w:rFonts w:asciiTheme="majorHAnsi" w:eastAsiaTheme="majorEastAsia" w:hAnsiTheme="majorHAnsi" w:cstheme="majorBidi"/>
      <w:color w:val="365F91" w:themeColor="accent1" w:themeShade="BF"/>
      <w:spacing w:val="4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E76"/>
    <w:rPr>
      <w:rFonts w:asciiTheme="majorHAnsi" w:eastAsiaTheme="majorEastAsia" w:hAnsiTheme="majorHAnsi" w:cstheme="majorBidi"/>
      <w:color w:val="243F60" w:themeColor="accent1" w:themeShade="7F"/>
      <w:spacing w:val="4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E76"/>
    <w:rPr>
      <w:rFonts w:asciiTheme="majorHAnsi" w:eastAsiaTheme="majorEastAsia" w:hAnsiTheme="majorHAnsi" w:cstheme="majorBidi"/>
      <w:i/>
      <w:iCs/>
      <w:color w:val="243F60" w:themeColor="accent1" w:themeShade="7F"/>
      <w:spacing w:val="4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E76"/>
    <w:rPr>
      <w:rFonts w:asciiTheme="majorHAnsi" w:eastAsiaTheme="majorEastAsia" w:hAnsiTheme="majorHAnsi" w:cstheme="majorBidi"/>
      <w:color w:val="272727" w:themeColor="text1" w:themeTint="D8"/>
      <w:spacing w:val="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E76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D03E76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D03E76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03E76"/>
    <w:rPr>
      <w:i/>
      <w:iCs/>
      <w:spacing w:val="4"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D03E76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D03E7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03E76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D03E7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E76"/>
    <w:pPr>
      <w:spacing w:before="0"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E76"/>
    <w:rPr>
      <w:rFonts w:ascii="Consolas" w:hAnsi="Consolas"/>
      <w:spacing w:val="4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03E7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03E7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03E76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D03E76"/>
    <w:rPr>
      <w:color w:val="0000FF" w:themeColor="hyperlink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03E7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0443C"/>
    <w:rPr>
      <w:i/>
      <w:iCs/>
      <w:color w:val="365F91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0443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0443C"/>
    <w:rPr>
      <w:i/>
      <w:iCs/>
      <w:color w:val="365F91" w:themeColor="accent1" w:themeShade="BF"/>
      <w:spacing w:val="4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0443C"/>
    <w:rPr>
      <w:b/>
      <w:bCs/>
      <w:caps w:val="0"/>
      <w:smallCaps/>
      <w:color w:val="365F91" w:themeColor="accent1" w:themeShade="BF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03E7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03E76"/>
    <w:rPr>
      <w:sz w:val="22"/>
    </w:rPr>
  </w:style>
  <w:style w:type="paragraph" w:styleId="List">
    <w:name w:val="List"/>
    <w:basedOn w:val="Normal"/>
    <w:uiPriority w:val="99"/>
    <w:semiHidden/>
    <w:unhideWhenUsed/>
    <w:rsid w:val="00D03E76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03E76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03E76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03E76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03E76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D03E76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D03E7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03E7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03E7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03E7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qFormat/>
    <w:rsid w:val="00D03E76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03E76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03E76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03E76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03E76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03E7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03E7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03E7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03E7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D03E7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03E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0"/>
    </w:pPr>
    <w:rPr>
      <w:rFonts w:ascii="Consolas" w:hAnsi="Consolas"/>
      <w:spacing w:val="4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03E76"/>
    <w:rPr>
      <w:rFonts w:ascii="Consolas" w:hAnsi="Consolas"/>
      <w:spacing w:val="4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03E76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03E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03E76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D03E76"/>
    <w:rPr>
      <w:rFonts w:ascii="Times New Roman" w:hAnsi="Times New Roman" w:cs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03E76"/>
    <w:rPr>
      <w:spacing w:val="4"/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D03E76"/>
    <w:rPr>
      <w:sz w:val="22"/>
    </w:rPr>
  </w:style>
  <w:style w:type="table" w:styleId="PlainTable1">
    <w:name w:val="Plain Table 1"/>
    <w:basedOn w:val="TableNormal"/>
    <w:uiPriority w:val="41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03E76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03E76"/>
    <w:rPr>
      <w:rFonts w:ascii="Consolas" w:hAnsi="Consolas"/>
      <w:spacing w:val="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D03E7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03E76"/>
    <w:rPr>
      <w:i/>
      <w:iCs/>
      <w:color w:val="404040" w:themeColor="text1" w:themeTint="BF"/>
      <w:spacing w:val="4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1"/>
    <w:semiHidden/>
    <w:unhideWhenUsed/>
    <w:qFormat/>
    <w:rsid w:val="00D03E76"/>
  </w:style>
  <w:style w:type="character" w:customStyle="1" w:styleId="SalutationChar">
    <w:name w:val="Salutation Char"/>
    <w:basedOn w:val="DefaultParagraphFont"/>
    <w:link w:val="Salutation"/>
    <w:uiPriority w:val="1"/>
    <w:semiHidden/>
    <w:rsid w:val="00D03E76"/>
    <w:rPr>
      <w:spacing w:val="4"/>
      <w:sz w:val="22"/>
      <w:szCs w:val="20"/>
    </w:rPr>
  </w:style>
  <w:style w:type="paragraph" w:styleId="Signature">
    <w:name w:val="Signature"/>
    <w:basedOn w:val="Normal"/>
    <w:link w:val="SignatureChar"/>
    <w:uiPriority w:val="1"/>
    <w:semiHidden/>
    <w:unhideWhenUsed/>
    <w:qFormat/>
    <w:rsid w:val="00D03E76"/>
    <w:pPr>
      <w:spacing w:before="0"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1"/>
    <w:semiHidden/>
    <w:rsid w:val="00D03E76"/>
    <w:rPr>
      <w:spacing w:val="4"/>
      <w:sz w:val="22"/>
      <w:szCs w:val="20"/>
    </w:rPr>
  </w:style>
  <w:style w:type="character" w:styleId="SmartHyperlink">
    <w:name w:val="Smart Hyperlink"/>
    <w:basedOn w:val="DefaultParagraphFont"/>
    <w:uiPriority w:val="99"/>
    <w:semiHidden/>
    <w:unhideWhenUsed/>
    <w:rsid w:val="00D03E76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D03E76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D03E76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D03E76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D03E76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D03E76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D03E76"/>
    <w:pPr>
      <w:spacing w:before="12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03E76"/>
    <w:pPr>
      <w:spacing w:before="12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03E76"/>
    <w:pPr>
      <w:spacing w:before="12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03E76"/>
    <w:pPr>
      <w:spacing w:before="12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03E76"/>
    <w:pPr>
      <w:spacing w:before="12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03E76"/>
    <w:pPr>
      <w:spacing w:before="12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03E76"/>
    <w:pPr>
      <w:spacing w:before="12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03E76"/>
    <w:pPr>
      <w:spacing w:before="12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03E76"/>
    <w:pPr>
      <w:spacing w:before="12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03E76"/>
    <w:pPr>
      <w:spacing w:before="12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03E76"/>
    <w:pPr>
      <w:spacing w:before="12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03E76"/>
    <w:pPr>
      <w:spacing w:before="12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03E7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03E76"/>
    <w:pPr>
      <w:spacing w:before="12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03E76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03E76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03E76"/>
    <w:pPr>
      <w:spacing w:before="12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03E76"/>
    <w:pPr>
      <w:spacing w:before="12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D03E76"/>
    <w:pPr>
      <w:spacing w:before="12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03E76"/>
    <w:pPr>
      <w:spacing w:before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03E76"/>
    <w:pPr>
      <w:spacing w:before="12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03E76"/>
    <w:pPr>
      <w:spacing w:before="12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D03E76"/>
    <w:pPr>
      <w:spacing w:before="12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D03E76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D03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D03E76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03E7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03E7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03E7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03E7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03E7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03E7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03E7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03E7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03E7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3E76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FC288B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Meeting%20minutes%20(short%20form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447E8CA0D89426DAD61083D7E42DB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ED596-751E-4417-95FC-A5B7FBC2564C}"/>
      </w:docPartPr>
      <w:docPartBody>
        <w:p w:rsidR="00AF3254" w:rsidRDefault="00590E8E">
          <w:pPr>
            <w:pStyle w:val="1447E8CA0D89426DAD61083D7E42DBC8"/>
          </w:pPr>
          <w:r>
            <w:t>Organization Name</w:t>
          </w:r>
        </w:p>
      </w:docPartBody>
    </w:docPart>
    <w:docPart>
      <w:docPartPr>
        <w:name w:val="9C033756B2FF456AA551B617841D7B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5849A7-E8A8-46F7-B03A-D71D926FD9B0}"/>
      </w:docPartPr>
      <w:docPartBody>
        <w:p w:rsidR="00AF3254" w:rsidRDefault="00590E8E">
          <w:pPr>
            <w:pStyle w:val="9C033756B2FF456AA551B617841D7BFD"/>
          </w:pPr>
          <w:r>
            <w:t>Meeting Minutes</w:t>
          </w:r>
        </w:p>
      </w:docPartBody>
    </w:docPart>
    <w:docPart>
      <w:docPartPr>
        <w:name w:val="846D3FCBA04A4C8CAB40E7754C87D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088EFA-FF99-419E-AA3F-BF1DB9F6E724}"/>
      </w:docPartPr>
      <w:docPartBody>
        <w:p w:rsidR="00AF3254" w:rsidRDefault="00590E8E">
          <w:pPr>
            <w:pStyle w:val="846D3FCBA04A4C8CAB40E7754C87D03B"/>
          </w:pPr>
          <w:r>
            <w:t>Date of meeting</w:t>
          </w:r>
        </w:p>
      </w:docPartBody>
    </w:docPart>
    <w:docPart>
      <w:docPartPr>
        <w:name w:val="0069BAE34ADF4089BE5012D57670F6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019698-CD92-48E6-9E2C-5555976C4620}"/>
      </w:docPartPr>
      <w:docPartBody>
        <w:p w:rsidR="00AF3254" w:rsidRDefault="00590E8E">
          <w:pPr>
            <w:pStyle w:val="0069BAE34ADF4089BE5012D57670F681"/>
          </w:pPr>
          <w:r>
            <w:t>Present:</w:t>
          </w:r>
        </w:p>
      </w:docPartBody>
    </w:docPart>
    <w:docPart>
      <w:docPartPr>
        <w:name w:val="83612675E79D4B6084D7535A2659A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1207F6-47B0-463E-AF3F-EE76F84F1077}"/>
      </w:docPartPr>
      <w:docPartBody>
        <w:p w:rsidR="00AF3254" w:rsidRDefault="00590E8E">
          <w:pPr>
            <w:pStyle w:val="83612675E79D4B6084D7535A2659AF86"/>
          </w:pPr>
          <w:r>
            <w:t>Summarize the discussion for each issue, state the outcome, and assign any action items.</w:t>
          </w:r>
        </w:p>
      </w:docPartBody>
    </w:docPart>
    <w:docPart>
      <w:docPartPr>
        <w:name w:val="33774CB1EC1B4EB3942FC82993EC32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1EFB61-55EB-462E-B704-ED4AEA3534F8}"/>
      </w:docPartPr>
      <w:docPartBody>
        <w:p w:rsidR="00AF3254" w:rsidRDefault="00590E8E">
          <w:pPr>
            <w:pStyle w:val="33774CB1EC1B4EB3942FC82993EC3268"/>
          </w:pPr>
          <w:r>
            <w:t>Roundtable</w:t>
          </w:r>
        </w:p>
      </w:docPartBody>
    </w:docPart>
    <w:docPart>
      <w:docPartPr>
        <w:name w:val="D515C3D14A9040B1BC5980FA868B82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1AFCB-27BE-4DDD-915D-14EC61EE637B}"/>
      </w:docPartPr>
      <w:docPartBody>
        <w:p w:rsidR="00AF3254" w:rsidRDefault="00590E8E">
          <w:pPr>
            <w:pStyle w:val="D515C3D14A9040B1BC5980FA868B8287"/>
          </w:pPr>
          <w:r>
            <w:t>Summarize the status of each area/department.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E8E"/>
    <w:rsid w:val="000345EA"/>
    <w:rsid w:val="00590E8E"/>
    <w:rsid w:val="005D3D2A"/>
    <w:rsid w:val="00AF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47E8CA0D89426DAD61083D7E42DBC8">
    <w:name w:val="1447E8CA0D89426DAD61083D7E42DBC8"/>
    <w:pPr>
      <w:widowControl w:val="0"/>
      <w:jc w:val="both"/>
    </w:pPr>
  </w:style>
  <w:style w:type="paragraph" w:customStyle="1" w:styleId="9C033756B2FF456AA551B617841D7BFD">
    <w:name w:val="9C033756B2FF456AA551B617841D7BFD"/>
    <w:pPr>
      <w:widowControl w:val="0"/>
      <w:jc w:val="both"/>
    </w:pPr>
  </w:style>
  <w:style w:type="paragraph" w:customStyle="1" w:styleId="846D3FCBA04A4C8CAB40E7754C87D03B">
    <w:name w:val="846D3FCBA04A4C8CAB40E7754C87D03B"/>
    <w:pPr>
      <w:widowControl w:val="0"/>
      <w:jc w:val="both"/>
    </w:pPr>
  </w:style>
  <w:style w:type="paragraph" w:customStyle="1" w:styleId="0069BAE34ADF4089BE5012D57670F681">
    <w:name w:val="0069BAE34ADF4089BE5012D57670F681"/>
    <w:pPr>
      <w:widowControl w:val="0"/>
      <w:jc w:val="both"/>
    </w:pPr>
  </w:style>
  <w:style w:type="paragraph" w:customStyle="1" w:styleId="C0B4488467DC437B8B9161B8F1196264">
    <w:name w:val="C0B4488467DC437B8B9161B8F1196264"/>
    <w:pPr>
      <w:widowControl w:val="0"/>
      <w:jc w:val="both"/>
    </w:pPr>
  </w:style>
  <w:style w:type="paragraph" w:customStyle="1" w:styleId="919B66DDC8BA4C90982F677A39647FA7">
    <w:name w:val="919B66DDC8BA4C90982F677A39647FA7"/>
    <w:pPr>
      <w:widowControl w:val="0"/>
      <w:jc w:val="both"/>
    </w:pPr>
  </w:style>
  <w:style w:type="paragraph" w:customStyle="1" w:styleId="DA2AE13081724CDF9E345070E441DAB0">
    <w:name w:val="DA2AE13081724CDF9E345070E441DAB0"/>
    <w:pPr>
      <w:widowControl w:val="0"/>
      <w:jc w:val="both"/>
    </w:pPr>
  </w:style>
  <w:style w:type="paragraph" w:customStyle="1" w:styleId="840EA173DD79476EA074A1723E412144">
    <w:name w:val="840EA173DD79476EA074A1723E412144"/>
    <w:pPr>
      <w:widowControl w:val="0"/>
      <w:jc w:val="both"/>
    </w:pPr>
  </w:style>
  <w:style w:type="paragraph" w:customStyle="1" w:styleId="B3426B4A36AC416C8344FC55258F9BEC">
    <w:name w:val="B3426B4A36AC416C8344FC55258F9BEC"/>
    <w:pPr>
      <w:widowControl w:val="0"/>
      <w:jc w:val="both"/>
    </w:pPr>
  </w:style>
  <w:style w:type="paragraph" w:customStyle="1" w:styleId="318CA26F97334C32B5ACCD0FA530D5EF">
    <w:name w:val="318CA26F97334C32B5ACCD0FA530D5EF"/>
    <w:pPr>
      <w:widowControl w:val="0"/>
      <w:jc w:val="both"/>
    </w:pPr>
  </w:style>
  <w:style w:type="paragraph" w:customStyle="1" w:styleId="9E79FF575C38443191FB45D3F2468BC4">
    <w:name w:val="9E79FF575C38443191FB45D3F2468BC4"/>
    <w:pPr>
      <w:widowControl w:val="0"/>
      <w:jc w:val="both"/>
    </w:pPr>
  </w:style>
  <w:style w:type="paragraph" w:customStyle="1" w:styleId="B2556A6B447C42BDB2F85492662C91FC">
    <w:name w:val="B2556A6B447C42BDB2F85492662C91FC"/>
    <w:pPr>
      <w:widowControl w:val="0"/>
      <w:jc w:val="both"/>
    </w:pPr>
  </w:style>
  <w:style w:type="paragraph" w:customStyle="1" w:styleId="83612675E79D4B6084D7535A2659AF86">
    <w:name w:val="83612675E79D4B6084D7535A2659AF86"/>
    <w:pPr>
      <w:widowControl w:val="0"/>
      <w:jc w:val="both"/>
    </w:pPr>
  </w:style>
  <w:style w:type="paragraph" w:customStyle="1" w:styleId="33774CB1EC1B4EB3942FC82993EC3268">
    <w:name w:val="33774CB1EC1B4EB3942FC82993EC3268"/>
    <w:pPr>
      <w:widowControl w:val="0"/>
      <w:jc w:val="both"/>
    </w:pPr>
  </w:style>
  <w:style w:type="paragraph" w:customStyle="1" w:styleId="D515C3D14A9040B1BC5980FA868B8287">
    <w:name w:val="D515C3D14A9040B1BC5980FA868B828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 (short form)</Template>
  <TotalTime>6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keywords>11/08/2020</cp:keywords>
  <dc:description>Bus Patronage 2nd Weekly Catch-up Meeting</dc:description>
  <cp:lastModifiedBy>钰琛 张</cp:lastModifiedBy>
  <cp:revision>2</cp:revision>
  <dcterms:created xsi:type="dcterms:W3CDTF">2020-08-11T07:18:00Z</dcterms:created>
  <dcterms:modified xsi:type="dcterms:W3CDTF">2020-08-11T07:18:00Z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