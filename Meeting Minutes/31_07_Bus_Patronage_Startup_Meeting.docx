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A42E" w14:textId="3679C454" w:rsidR="00934E9A" w:rsidRDefault="00A16DB9">
      <w:pPr>
        <w:pStyle w:val="Heading1"/>
      </w:pPr>
      <w:sdt>
        <w:sdtPr>
          <w:alias w:val="Enter organization name:"/>
          <w:tag w:val=""/>
          <w:id w:val="1410501846"/>
          <w:placeholder>
            <w:docPart w:val="1447E8CA0D89426DAD61083D7E42DBC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E06D48">
            <w:t>Bus Patronage Start-up Meeting</w:t>
          </w:r>
        </w:sdtContent>
      </w:sdt>
    </w:p>
    <w:p w14:paraId="62533D91" w14:textId="77777777" w:rsidR="00934E9A" w:rsidRDefault="00A16DB9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9C033756B2FF456AA551B617841D7BFD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2E6DE11B" w14:textId="75859BBE" w:rsidR="00934E9A" w:rsidRDefault="00A16DB9">
      <w:pPr>
        <w:pStyle w:val="Date"/>
      </w:pPr>
      <w:sdt>
        <w:sdtPr>
          <w:alias w:val="Enter date of meeting:"/>
          <w:tag w:val=""/>
          <w:id w:val="373818028"/>
          <w:placeholder>
            <w:docPart w:val="846D3FCBA04A4C8CAB40E7754C87D03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06D48">
            <w:t>31/07/2020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CC5DF7D" w14:textId="77777777" w:rsidTr="00CB4FBB">
        <w:sdt>
          <w:sdtPr>
            <w:alias w:val="Present:"/>
            <w:tag w:val="Present:"/>
            <w:id w:val="1219014275"/>
            <w:placeholder>
              <w:docPart w:val="0069BAE34ADF4089BE5012D57670F6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861A532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50B4794" w14:textId="51055A51" w:rsidR="00934E9A" w:rsidRDefault="00E06D48">
            <w:pPr>
              <w:pStyle w:val="NoSpacing"/>
            </w:pPr>
            <w:r>
              <w:t xml:space="preserve">Nathan Urban, </w:t>
            </w:r>
            <w:r>
              <w:t>Selva Murugesan</w:t>
            </w:r>
            <w:r>
              <w:t>, Olivia Jiang, Yuchen Zhang</w:t>
            </w:r>
          </w:p>
        </w:tc>
      </w:tr>
    </w:tbl>
    <w:p w14:paraId="0F0F237E" w14:textId="1A066AF5" w:rsidR="00934E9A" w:rsidRDefault="00E06D48">
      <w:pPr>
        <w:pStyle w:val="ListNumber"/>
      </w:pPr>
      <w:r>
        <w:t>Key Contents</w:t>
      </w:r>
    </w:p>
    <w:p w14:paraId="52D156D0" w14:textId="6D1D7907" w:rsidR="00934E9A" w:rsidRDefault="00E06D48">
      <w:pPr>
        <w:pStyle w:val="NormalIndent"/>
      </w:pPr>
      <w:r>
        <w:t>Olivia introduced the templates of Dashboard and some features of the dataset.</w:t>
      </w:r>
    </w:p>
    <w:p w14:paraId="754D68CC" w14:textId="615CCC23" w:rsidR="00E06D48" w:rsidRDefault="00E06D48" w:rsidP="00E06D48">
      <w:pPr>
        <w:pStyle w:val="NormalIndent"/>
        <w:numPr>
          <w:ilvl w:val="0"/>
          <w:numId w:val="11"/>
        </w:numPr>
        <w:rPr>
          <w:lang w:eastAsia="zh-CN"/>
        </w:rPr>
      </w:pPr>
      <w:r w:rsidRPr="00C33791">
        <w:rPr>
          <w:b/>
          <w:bCs/>
          <w:i/>
          <w:iCs/>
          <w:lang w:eastAsia="zh-CN"/>
        </w:rPr>
        <w:t>Dashboard</w:t>
      </w:r>
      <w:r>
        <w:rPr>
          <w:lang w:eastAsia="zh-CN"/>
        </w:rPr>
        <w:t xml:space="preserve">: </w:t>
      </w:r>
    </w:p>
    <w:p w14:paraId="40104291" w14:textId="173553D7" w:rsidR="00E06D48" w:rsidRDefault="00E06D48" w:rsidP="00E06D48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ased on data from the Open Data Portal</w:t>
      </w:r>
      <w:r w:rsidR="00C33791">
        <w:rPr>
          <w:lang w:eastAsia="zh-CN"/>
        </w:rPr>
        <w:t xml:space="preserve">, </w:t>
      </w:r>
      <w:r>
        <w:rPr>
          <w:lang w:eastAsia="zh-CN"/>
        </w:rPr>
        <w:t>updating daily;</w:t>
      </w:r>
    </w:p>
    <w:p w14:paraId="0D7DB143" w14:textId="0B4F62F1" w:rsidR="00E06D48" w:rsidRDefault="00E06D48" w:rsidP="00E06D48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Two versions, one with more general timeline, the other with more detailed</w:t>
      </w:r>
      <w:r w:rsidR="00C33791">
        <w:rPr>
          <w:lang w:eastAsia="zh-CN"/>
        </w:rPr>
        <w:t xml:space="preserve"> time period (the current month);</w:t>
      </w:r>
    </w:p>
    <w:p w14:paraId="7F936148" w14:textId="7B91718F" w:rsidR="00C33791" w:rsidRDefault="00C33791" w:rsidP="00E06D48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ptional sections: seasonal effects, anomalies detection, customer feedbacks; (If relevant data will not be published on the Open Data Portal, </w:t>
      </w:r>
      <w:r w:rsidR="0028164D">
        <w:rPr>
          <w:lang w:eastAsia="zh-CN"/>
        </w:rPr>
        <w:t>Yuchen</w:t>
      </w:r>
      <w:r>
        <w:rPr>
          <w:lang w:eastAsia="zh-CN"/>
        </w:rPr>
        <w:t xml:space="preserve"> may include these sections in a separated report.)</w:t>
      </w:r>
    </w:p>
    <w:p w14:paraId="76D02173" w14:textId="7957CBA0" w:rsidR="00C33791" w:rsidRDefault="00C33791" w:rsidP="00C33791">
      <w:pPr>
        <w:pStyle w:val="NormalIndent"/>
        <w:numPr>
          <w:ilvl w:val="0"/>
          <w:numId w:val="11"/>
        </w:numPr>
        <w:rPr>
          <w:lang w:eastAsia="zh-CN"/>
        </w:rPr>
      </w:pPr>
      <w:r w:rsidRPr="00C33791">
        <w:rPr>
          <w:rFonts w:hint="eastAsia"/>
          <w:b/>
          <w:bCs/>
          <w:i/>
          <w:iCs/>
          <w:lang w:eastAsia="zh-CN"/>
        </w:rPr>
        <w:t>D</w:t>
      </w:r>
      <w:r w:rsidRPr="00C33791">
        <w:rPr>
          <w:b/>
          <w:bCs/>
          <w:i/>
          <w:iCs/>
          <w:lang w:eastAsia="zh-CN"/>
        </w:rPr>
        <w:t>ata</w:t>
      </w:r>
      <w:r>
        <w:rPr>
          <w:lang w:eastAsia="zh-CN"/>
        </w:rPr>
        <w:t>:</w:t>
      </w:r>
    </w:p>
    <w:p w14:paraId="26B7783C" w14:textId="4A523DF8" w:rsidR="00C33791" w:rsidRDefault="00C33791" w:rsidP="00C33791">
      <w:pPr>
        <w:pStyle w:val="NormalIndent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us Boarding data from the </w:t>
      </w:r>
      <w:proofErr w:type="spellStart"/>
      <w:r>
        <w:rPr>
          <w:lang w:eastAsia="zh-CN"/>
        </w:rPr>
        <w:t>NetBI</w:t>
      </w:r>
      <w:proofErr w:type="spellEnd"/>
      <w:r w:rsidR="00670E93">
        <w:rPr>
          <w:lang w:eastAsia="zh-CN"/>
        </w:rPr>
        <w:t xml:space="preserve">: </w:t>
      </w:r>
    </w:p>
    <w:p w14:paraId="50201D7F" w14:textId="12D76A80" w:rsidR="00670E93" w:rsidRDefault="00670E93" w:rsidP="00670E93">
      <w:pPr>
        <w:pStyle w:val="NormalIndent"/>
        <w:numPr>
          <w:ilvl w:val="3"/>
          <w:numId w:val="11"/>
        </w:numPr>
        <w:rPr>
          <w:lang w:eastAsia="zh-CN"/>
        </w:rPr>
      </w:pPr>
      <w:r>
        <w:rPr>
          <w:lang w:eastAsia="zh-CN"/>
        </w:rPr>
        <w:t xml:space="preserve">Actioned by </w:t>
      </w:r>
      <w:proofErr w:type="spellStart"/>
      <w:r>
        <w:rPr>
          <w:lang w:eastAsia="zh-CN"/>
        </w:rPr>
        <w:t>Myway</w:t>
      </w:r>
      <w:proofErr w:type="spellEnd"/>
      <w:r>
        <w:rPr>
          <w:lang w:eastAsia="zh-CN"/>
        </w:rPr>
        <w:t xml:space="preserve"> card/ticket;</w:t>
      </w:r>
    </w:p>
    <w:p w14:paraId="4E19F9BE" w14:textId="03AFE41B" w:rsidR="00670E93" w:rsidRDefault="00670E93" w:rsidP="00670E93">
      <w:pPr>
        <w:pStyle w:val="NormalIndent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ounted for </w:t>
      </w:r>
      <w:r w:rsidR="0028164D">
        <w:rPr>
          <w:lang w:eastAsia="zh-CN"/>
        </w:rPr>
        <w:t>journeys</w:t>
      </w:r>
      <w:r>
        <w:rPr>
          <w:lang w:eastAsia="zh-CN"/>
        </w:rPr>
        <w:t>/</w:t>
      </w:r>
      <w:r w:rsidR="0028164D">
        <w:rPr>
          <w:lang w:eastAsia="zh-CN"/>
        </w:rPr>
        <w:t>boarding</w:t>
      </w:r>
      <w:r>
        <w:rPr>
          <w:lang w:eastAsia="zh-CN"/>
        </w:rPr>
        <w:t>;</w:t>
      </w:r>
    </w:p>
    <w:p w14:paraId="63AA11D4" w14:textId="06F01B15" w:rsidR="00670E93" w:rsidRDefault="00670E93" w:rsidP="00670E93">
      <w:pPr>
        <w:pStyle w:val="NormalIndent"/>
        <w:numPr>
          <w:ilvl w:val="3"/>
          <w:numId w:val="11"/>
        </w:numPr>
        <w:rPr>
          <w:rFonts w:hint="eastAsia"/>
          <w:lang w:eastAsia="zh-CN"/>
        </w:rPr>
      </w:pPr>
      <w:r>
        <w:rPr>
          <w:lang w:eastAsia="zh-CN"/>
        </w:rPr>
        <w:t xml:space="preserve">Categorized by Bus Stops/Routes (we will use the Top10 routes)/Suburbs etc. </w:t>
      </w:r>
    </w:p>
    <w:p w14:paraId="54D62208" w14:textId="2F95A175" w:rsidR="0028164D" w:rsidRDefault="0028164D" w:rsidP="0028164D">
      <w:pPr>
        <w:pStyle w:val="ListNumber"/>
      </w:pPr>
      <w:r>
        <w:t>To-dos</w:t>
      </w:r>
    </w:p>
    <w:p w14:paraId="3D3D59DE" w14:textId="2844AA6E" w:rsidR="0028164D" w:rsidRDefault="0028164D" w:rsidP="0028164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Olivia will send the Dashboard temples to the rest, and send the summary of </w:t>
      </w:r>
      <w:r w:rsidR="007B761B">
        <w:rPr>
          <w:lang w:eastAsia="zh-CN"/>
        </w:rPr>
        <w:t xml:space="preserve">Things to Know </w:t>
      </w:r>
      <w:r>
        <w:rPr>
          <w:lang w:eastAsia="zh-CN"/>
        </w:rPr>
        <w:t>to Yuchen</w:t>
      </w:r>
      <w:r w:rsidR="007B761B">
        <w:rPr>
          <w:lang w:eastAsia="zh-CN"/>
        </w:rPr>
        <w:t>;</w:t>
      </w:r>
    </w:p>
    <w:p w14:paraId="2B1B3AB0" w14:textId="708CB857" w:rsidR="007B761B" w:rsidRDefault="007B761B" w:rsidP="0028164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>uchen will work on the Statement of Work and getting a sense of the data in the next following week;</w:t>
      </w:r>
    </w:p>
    <w:p w14:paraId="4177EDFA" w14:textId="3325CEB8" w:rsidR="00A05EF7" w:rsidRPr="007B761B" w:rsidRDefault="007B761B" w:rsidP="007B761B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livia and Yuchen will arrange a weekly meeting schedule; more details about </w:t>
      </w:r>
      <w:r>
        <w:rPr>
          <w:lang w:eastAsia="zh-CN"/>
        </w:rPr>
        <w:t xml:space="preserve">the dashboards and </w:t>
      </w:r>
      <w:r>
        <w:rPr>
          <w:lang w:eastAsia="zh-CN"/>
        </w:rPr>
        <w:t>data will be explained in the next meeting.</w:t>
      </w:r>
    </w:p>
    <w:sectPr w:rsidR="00A05EF7" w:rsidRPr="007B761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FD3A" w14:textId="77777777" w:rsidR="00A16DB9" w:rsidRDefault="00A16DB9">
      <w:pPr>
        <w:spacing w:after="0" w:line="240" w:lineRule="auto"/>
      </w:pPr>
      <w:r>
        <w:separator/>
      </w:r>
    </w:p>
    <w:p w14:paraId="784B5AE1" w14:textId="77777777" w:rsidR="00A16DB9" w:rsidRDefault="00A16DB9"/>
  </w:endnote>
  <w:endnote w:type="continuationSeparator" w:id="0">
    <w:p w14:paraId="259E6C56" w14:textId="77777777" w:rsidR="00A16DB9" w:rsidRDefault="00A16DB9">
      <w:pPr>
        <w:spacing w:after="0" w:line="240" w:lineRule="auto"/>
      </w:pPr>
      <w:r>
        <w:continuationSeparator/>
      </w:r>
    </w:p>
    <w:p w14:paraId="49AEE380" w14:textId="77777777" w:rsidR="00A16DB9" w:rsidRDefault="00A16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D5A34" w14:textId="77777777" w:rsidR="00A16DB9" w:rsidRDefault="00A16DB9">
      <w:pPr>
        <w:spacing w:after="0" w:line="240" w:lineRule="auto"/>
      </w:pPr>
      <w:r>
        <w:separator/>
      </w:r>
    </w:p>
    <w:p w14:paraId="10BA4C3E" w14:textId="77777777" w:rsidR="00A16DB9" w:rsidRDefault="00A16DB9"/>
  </w:footnote>
  <w:footnote w:type="continuationSeparator" w:id="0">
    <w:p w14:paraId="182DCC02" w14:textId="77777777" w:rsidR="00A16DB9" w:rsidRDefault="00A16DB9">
      <w:pPr>
        <w:spacing w:after="0" w:line="240" w:lineRule="auto"/>
      </w:pPr>
      <w:r>
        <w:continuationSeparator/>
      </w:r>
    </w:p>
    <w:p w14:paraId="2FF828DE" w14:textId="77777777" w:rsidR="00A16DB9" w:rsidRDefault="00A16D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90CE" w14:textId="20FC4C18" w:rsidR="00934E9A" w:rsidRDefault="00A16DB9">
    <w:pPr>
      <w:pStyle w:val="Header"/>
    </w:pPr>
    <w:sdt>
      <w:sdtPr>
        <w:alias w:val="Organization name:"/>
        <w:tag w:val=""/>
        <w:id w:val="-142659844"/>
        <w:placeholder>
          <w:docPart w:val="83612675E79D4B6084D7535A2659AF8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E06D48">
          <w:t>Bus Patronage Start-up Meeting</w:t>
        </w:r>
      </w:sdtContent>
    </w:sdt>
  </w:p>
  <w:p w14:paraId="55C5E682" w14:textId="2BC914FB" w:rsidR="00934E9A" w:rsidRDefault="00A16DB9">
    <w:pPr>
      <w:pStyle w:val="Header"/>
    </w:pPr>
    <w:sdt>
      <w:sdtPr>
        <w:alias w:val="Meeting minutes:"/>
        <w:tag w:val="Meeting minutes:"/>
        <w:id w:val="-1760127990"/>
        <w:placeholder>
          <w:docPart w:val="D515C3D14A9040B1BC5980FA868B8287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3774CB1EC1B4EB3942FC82993EC32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06D48">
          <w:t>31/07/2020</w:t>
        </w:r>
      </w:sdtContent>
    </w:sdt>
  </w:p>
  <w:p w14:paraId="2428E17E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252E1"/>
    <w:multiLevelType w:val="hybridMultilevel"/>
    <w:tmpl w:val="9F82E894"/>
    <w:lvl w:ilvl="0" w:tplc="66AC31EE">
      <w:start w:val="1"/>
      <w:numFmt w:val="bullet"/>
      <w:lvlText w:val="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48144E4"/>
    <w:multiLevelType w:val="hybridMultilevel"/>
    <w:tmpl w:val="79F66B80"/>
    <w:lvl w:ilvl="0" w:tplc="DDD23E6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66AC31EE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78B2D6F4">
      <w:start w:val="2019"/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79F2F42"/>
    <w:multiLevelType w:val="hybridMultilevel"/>
    <w:tmpl w:val="6952F48E"/>
    <w:lvl w:ilvl="0" w:tplc="DDD23E6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48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8164D"/>
    <w:rsid w:val="002A7720"/>
    <w:rsid w:val="002B5A3C"/>
    <w:rsid w:val="0034332A"/>
    <w:rsid w:val="003C17E2"/>
    <w:rsid w:val="00416A86"/>
    <w:rsid w:val="004D4719"/>
    <w:rsid w:val="00670E93"/>
    <w:rsid w:val="006A2514"/>
    <w:rsid w:val="006A6EE0"/>
    <w:rsid w:val="006B1778"/>
    <w:rsid w:val="006B674E"/>
    <w:rsid w:val="006E6AA5"/>
    <w:rsid w:val="007123B4"/>
    <w:rsid w:val="007B761B"/>
    <w:rsid w:val="00884772"/>
    <w:rsid w:val="00934E9A"/>
    <w:rsid w:val="009A27A1"/>
    <w:rsid w:val="00A05EF7"/>
    <w:rsid w:val="00A16DB9"/>
    <w:rsid w:val="00A7005F"/>
    <w:rsid w:val="00A8223B"/>
    <w:rsid w:val="00B273A3"/>
    <w:rsid w:val="00B93153"/>
    <w:rsid w:val="00C208FD"/>
    <w:rsid w:val="00C33791"/>
    <w:rsid w:val="00C9192D"/>
    <w:rsid w:val="00CB4FBB"/>
    <w:rsid w:val="00D03E76"/>
    <w:rsid w:val="00E06D48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DBD5"/>
  <w15:chartTrackingRefBased/>
  <w15:docId w15:val="{99E99FAE-940A-42A3-9ADC-D6A559B3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47E8CA0D89426DAD61083D7E42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ED596-751E-4417-95FC-A5B7FBC2564C}"/>
      </w:docPartPr>
      <w:docPartBody>
        <w:p w:rsidR="00000000" w:rsidRDefault="00590E8E">
          <w:pPr>
            <w:pStyle w:val="1447E8CA0D89426DAD61083D7E42DBC8"/>
          </w:pPr>
          <w:r>
            <w:t>Organization Name</w:t>
          </w:r>
        </w:p>
      </w:docPartBody>
    </w:docPart>
    <w:docPart>
      <w:docPartPr>
        <w:name w:val="9C033756B2FF456AA551B617841D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49A7-E8A8-46F7-B03A-D71D926FD9B0}"/>
      </w:docPartPr>
      <w:docPartBody>
        <w:p w:rsidR="00000000" w:rsidRDefault="00590E8E">
          <w:pPr>
            <w:pStyle w:val="9C033756B2FF456AA551B617841D7BFD"/>
          </w:pPr>
          <w:r>
            <w:t>Meeting Minutes</w:t>
          </w:r>
        </w:p>
      </w:docPartBody>
    </w:docPart>
    <w:docPart>
      <w:docPartPr>
        <w:name w:val="846D3FCBA04A4C8CAB40E7754C87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8EFA-FF99-419E-AA3F-BF1DB9F6E724}"/>
      </w:docPartPr>
      <w:docPartBody>
        <w:p w:rsidR="00000000" w:rsidRDefault="00590E8E">
          <w:pPr>
            <w:pStyle w:val="846D3FCBA04A4C8CAB40E7754C87D03B"/>
          </w:pPr>
          <w:r>
            <w:t>Date of meeting</w:t>
          </w:r>
        </w:p>
      </w:docPartBody>
    </w:docPart>
    <w:docPart>
      <w:docPartPr>
        <w:name w:val="0069BAE34ADF4089BE5012D57670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9698-CD92-48E6-9E2C-5555976C4620}"/>
      </w:docPartPr>
      <w:docPartBody>
        <w:p w:rsidR="00000000" w:rsidRDefault="00590E8E">
          <w:pPr>
            <w:pStyle w:val="0069BAE34ADF4089BE5012D57670F681"/>
          </w:pPr>
          <w:r>
            <w:t>Present:</w:t>
          </w:r>
        </w:p>
      </w:docPartBody>
    </w:docPart>
    <w:docPart>
      <w:docPartPr>
        <w:name w:val="83612675E79D4B6084D7535A2659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07F6-47B0-463E-AF3F-EE76F84F1077}"/>
      </w:docPartPr>
      <w:docPartBody>
        <w:p w:rsidR="00000000" w:rsidRDefault="00590E8E">
          <w:pPr>
            <w:pStyle w:val="83612675E79D4B6084D7535A2659AF8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3774CB1EC1B4EB3942FC82993EC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EFB61-55EB-462E-B704-ED4AEA3534F8}"/>
      </w:docPartPr>
      <w:docPartBody>
        <w:p w:rsidR="00000000" w:rsidRDefault="00590E8E">
          <w:pPr>
            <w:pStyle w:val="33774CB1EC1B4EB3942FC82993EC3268"/>
          </w:pPr>
          <w:r>
            <w:t>Roundtable</w:t>
          </w:r>
        </w:p>
      </w:docPartBody>
    </w:docPart>
    <w:docPart>
      <w:docPartPr>
        <w:name w:val="D515C3D14A9040B1BC5980FA868B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AFCB-27BE-4DDD-915D-14EC61EE637B}"/>
      </w:docPartPr>
      <w:docPartBody>
        <w:p w:rsidR="00000000" w:rsidRDefault="00590E8E">
          <w:pPr>
            <w:pStyle w:val="D515C3D14A9040B1BC5980FA868B8287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E"/>
    <w:rsid w:val="005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7E8CA0D89426DAD61083D7E42DBC8">
    <w:name w:val="1447E8CA0D89426DAD61083D7E42DBC8"/>
    <w:pPr>
      <w:widowControl w:val="0"/>
      <w:jc w:val="both"/>
    </w:pPr>
  </w:style>
  <w:style w:type="paragraph" w:customStyle="1" w:styleId="9C033756B2FF456AA551B617841D7BFD">
    <w:name w:val="9C033756B2FF456AA551B617841D7BFD"/>
    <w:pPr>
      <w:widowControl w:val="0"/>
      <w:jc w:val="both"/>
    </w:pPr>
  </w:style>
  <w:style w:type="paragraph" w:customStyle="1" w:styleId="846D3FCBA04A4C8CAB40E7754C87D03B">
    <w:name w:val="846D3FCBA04A4C8CAB40E7754C87D03B"/>
    <w:pPr>
      <w:widowControl w:val="0"/>
      <w:jc w:val="both"/>
    </w:pPr>
  </w:style>
  <w:style w:type="paragraph" w:customStyle="1" w:styleId="0069BAE34ADF4089BE5012D57670F681">
    <w:name w:val="0069BAE34ADF4089BE5012D57670F681"/>
    <w:pPr>
      <w:widowControl w:val="0"/>
      <w:jc w:val="both"/>
    </w:pPr>
  </w:style>
  <w:style w:type="paragraph" w:customStyle="1" w:styleId="C0B4488467DC437B8B9161B8F1196264">
    <w:name w:val="C0B4488467DC437B8B9161B8F1196264"/>
    <w:pPr>
      <w:widowControl w:val="0"/>
      <w:jc w:val="both"/>
    </w:pPr>
  </w:style>
  <w:style w:type="paragraph" w:customStyle="1" w:styleId="919B66DDC8BA4C90982F677A39647FA7">
    <w:name w:val="919B66DDC8BA4C90982F677A39647FA7"/>
    <w:pPr>
      <w:widowControl w:val="0"/>
      <w:jc w:val="both"/>
    </w:pPr>
  </w:style>
  <w:style w:type="paragraph" w:customStyle="1" w:styleId="DA2AE13081724CDF9E345070E441DAB0">
    <w:name w:val="DA2AE13081724CDF9E345070E441DAB0"/>
    <w:pPr>
      <w:widowControl w:val="0"/>
      <w:jc w:val="both"/>
    </w:pPr>
  </w:style>
  <w:style w:type="paragraph" w:customStyle="1" w:styleId="840EA173DD79476EA074A1723E412144">
    <w:name w:val="840EA173DD79476EA074A1723E412144"/>
    <w:pPr>
      <w:widowControl w:val="0"/>
      <w:jc w:val="both"/>
    </w:pPr>
  </w:style>
  <w:style w:type="paragraph" w:customStyle="1" w:styleId="B3426B4A36AC416C8344FC55258F9BEC">
    <w:name w:val="B3426B4A36AC416C8344FC55258F9BEC"/>
    <w:pPr>
      <w:widowControl w:val="0"/>
      <w:jc w:val="both"/>
    </w:pPr>
  </w:style>
  <w:style w:type="paragraph" w:customStyle="1" w:styleId="318CA26F97334C32B5ACCD0FA530D5EF">
    <w:name w:val="318CA26F97334C32B5ACCD0FA530D5EF"/>
    <w:pPr>
      <w:widowControl w:val="0"/>
      <w:jc w:val="both"/>
    </w:pPr>
  </w:style>
  <w:style w:type="paragraph" w:customStyle="1" w:styleId="9E79FF575C38443191FB45D3F2468BC4">
    <w:name w:val="9E79FF575C38443191FB45D3F2468BC4"/>
    <w:pPr>
      <w:widowControl w:val="0"/>
      <w:jc w:val="both"/>
    </w:pPr>
  </w:style>
  <w:style w:type="paragraph" w:customStyle="1" w:styleId="B2556A6B447C42BDB2F85492662C91FC">
    <w:name w:val="B2556A6B447C42BDB2F85492662C91FC"/>
    <w:pPr>
      <w:widowControl w:val="0"/>
      <w:jc w:val="both"/>
    </w:pPr>
  </w:style>
  <w:style w:type="paragraph" w:customStyle="1" w:styleId="83612675E79D4B6084D7535A2659AF86">
    <w:name w:val="83612675E79D4B6084D7535A2659AF86"/>
    <w:pPr>
      <w:widowControl w:val="0"/>
      <w:jc w:val="both"/>
    </w:pPr>
  </w:style>
  <w:style w:type="paragraph" w:customStyle="1" w:styleId="33774CB1EC1B4EB3942FC82993EC3268">
    <w:name w:val="33774CB1EC1B4EB3942FC82993EC3268"/>
    <w:pPr>
      <w:widowControl w:val="0"/>
      <w:jc w:val="both"/>
    </w:pPr>
  </w:style>
  <w:style w:type="paragraph" w:customStyle="1" w:styleId="D515C3D14A9040B1BC5980FA868B8287">
    <w:name w:val="D515C3D14A9040B1BC5980FA868B82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48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>31/07/2020</cp:keywords>
  <dc:description>Bus Patronage Start-up Meeting</dc:description>
  <cp:lastModifiedBy>钰琛 张</cp:lastModifiedBy>
  <cp:revision>1</cp:revision>
  <dcterms:created xsi:type="dcterms:W3CDTF">2020-07-31T04:38:00Z</dcterms:created>
  <dcterms:modified xsi:type="dcterms:W3CDTF">2020-07-31T05:27:00Z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